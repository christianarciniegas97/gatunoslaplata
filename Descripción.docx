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33E" w14:textId="71D07553" w:rsidR="001038DB" w:rsidRDefault="001038DB">
      <w:pPr>
        <w:rPr>
          <w:lang w:val="es-AR"/>
        </w:rPr>
      </w:pPr>
      <w:r>
        <w:rPr>
          <w:lang w:val="es-AR"/>
        </w:rPr>
        <w:t xml:space="preserve">Descripción: para esta entrega se desarrollo en las paginas de adopta, quienes somos y en </w:t>
      </w:r>
      <w:proofErr w:type="spellStart"/>
      <w:r>
        <w:rPr>
          <w:lang w:val="es-AR"/>
        </w:rPr>
        <w:t>sass</w:t>
      </w:r>
      <w:proofErr w:type="spellEnd"/>
      <w:r>
        <w:rPr>
          <w:lang w:val="es-AR"/>
        </w:rPr>
        <w:t xml:space="preserve"> también ya que se organizó todo el código por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scss</w:t>
      </w:r>
      <w:proofErr w:type="spellEnd"/>
      <w:r>
        <w:rPr>
          <w:lang w:val="es-AR"/>
        </w:rPr>
        <w:t>.</w:t>
      </w:r>
    </w:p>
    <w:p w14:paraId="6531EEBB" w14:textId="47A06642" w:rsidR="001038DB" w:rsidRDefault="001038DB">
      <w:pPr>
        <w:rPr>
          <w:lang w:val="es-AR"/>
        </w:rPr>
      </w:pPr>
    </w:p>
    <w:p w14:paraId="6F7FC226" w14:textId="77777777" w:rsidR="001038DB" w:rsidRPr="001038DB" w:rsidRDefault="001038DB">
      <w:pPr>
        <w:rPr>
          <w:lang w:val="es-AR"/>
        </w:rPr>
      </w:pPr>
    </w:p>
    <w:sectPr w:rsidR="001038DB" w:rsidRPr="001038DB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2604" w14:textId="77777777" w:rsidR="00824081" w:rsidRDefault="00824081" w:rsidP="00650219">
      <w:r>
        <w:separator/>
      </w:r>
    </w:p>
  </w:endnote>
  <w:endnote w:type="continuationSeparator" w:id="0">
    <w:p w14:paraId="024C1F2D" w14:textId="77777777" w:rsidR="00824081" w:rsidRDefault="00824081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6389" w14:textId="77777777" w:rsidR="00824081" w:rsidRDefault="00824081" w:rsidP="00650219">
      <w:r>
        <w:separator/>
      </w:r>
    </w:p>
  </w:footnote>
  <w:footnote w:type="continuationSeparator" w:id="0">
    <w:p w14:paraId="679D74F2" w14:textId="77777777" w:rsidR="00824081" w:rsidRDefault="00824081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629262">
    <w:abstractNumId w:val="21"/>
  </w:num>
  <w:num w:numId="2" w16cid:durableId="1936592554">
    <w:abstractNumId w:val="12"/>
  </w:num>
  <w:num w:numId="3" w16cid:durableId="2049987807">
    <w:abstractNumId w:val="10"/>
  </w:num>
  <w:num w:numId="4" w16cid:durableId="549191913">
    <w:abstractNumId w:val="24"/>
  </w:num>
  <w:num w:numId="5" w16cid:durableId="991105129">
    <w:abstractNumId w:val="13"/>
  </w:num>
  <w:num w:numId="6" w16cid:durableId="212623199">
    <w:abstractNumId w:val="18"/>
  </w:num>
  <w:num w:numId="7" w16cid:durableId="1199515633">
    <w:abstractNumId w:val="20"/>
  </w:num>
  <w:num w:numId="8" w16cid:durableId="1181510504">
    <w:abstractNumId w:val="9"/>
  </w:num>
  <w:num w:numId="9" w16cid:durableId="247617274">
    <w:abstractNumId w:val="7"/>
  </w:num>
  <w:num w:numId="10" w16cid:durableId="1131944021">
    <w:abstractNumId w:val="6"/>
  </w:num>
  <w:num w:numId="11" w16cid:durableId="2102951051">
    <w:abstractNumId w:val="5"/>
  </w:num>
  <w:num w:numId="12" w16cid:durableId="49157695">
    <w:abstractNumId w:val="4"/>
  </w:num>
  <w:num w:numId="13" w16cid:durableId="1481339479">
    <w:abstractNumId w:val="8"/>
  </w:num>
  <w:num w:numId="14" w16cid:durableId="1398674920">
    <w:abstractNumId w:val="3"/>
  </w:num>
  <w:num w:numId="15" w16cid:durableId="1398741987">
    <w:abstractNumId w:val="2"/>
  </w:num>
  <w:num w:numId="16" w16cid:durableId="711537328">
    <w:abstractNumId w:val="1"/>
  </w:num>
  <w:num w:numId="17" w16cid:durableId="1968311939">
    <w:abstractNumId w:val="0"/>
  </w:num>
  <w:num w:numId="18" w16cid:durableId="277178240">
    <w:abstractNumId w:val="14"/>
  </w:num>
  <w:num w:numId="19" w16cid:durableId="1937129586">
    <w:abstractNumId w:val="16"/>
  </w:num>
  <w:num w:numId="20" w16cid:durableId="2008049609">
    <w:abstractNumId w:val="22"/>
  </w:num>
  <w:num w:numId="21" w16cid:durableId="1726683917">
    <w:abstractNumId w:val="19"/>
  </w:num>
  <w:num w:numId="22" w16cid:durableId="2061858733">
    <w:abstractNumId w:val="11"/>
  </w:num>
  <w:num w:numId="23" w16cid:durableId="2039088487">
    <w:abstractNumId w:val="25"/>
  </w:num>
  <w:num w:numId="24" w16cid:durableId="645746574">
    <w:abstractNumId w:val="15"/>
  </w:num>
  <w:num w:numId="25" w16cid:durableId="1801220201">
    <w:abstractNumId w:val="17"/>
  </w:num>
  <w:num w:numId="26" w16cid:durableId="16000248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DB"/>
    <w:rsid w:val="00096D7E"/>
    <w:rsid w:val="001038DB"/>
    <w:rsid w:val="0028533C"/>
    <w:rsid w:val="00405555"/>
    <w:rsid w:val="004323AE"/>
    <w:rsid w:val="004E108E"/>
    <w:rsid w:val="00645252"/>
    <w:rsid w:val="00650219"/>
    <w:rsid w:val="006D3D74"/>
    <w:rsid w:val="00824081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A8D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Local\Microsoft\Office\16.0\DTS\es-ES%7bDCBE1810-4492-4D97-9B49-0015D3374966%7d\%7b2298C14B-F130-4EFC-9252-BAB3B42DC98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{2298C14B-F130-4EFC-9252-BAB3B42DC98D}tf02786999_win32.dotx</Template>
  <TotalTime>0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2022-09-28T00:57:00Z</dcterms:created>
  <dcterms:modified xsi:type="dcterms:W3CDTF">2022-09-28T01:03:00Z</dcterms:modified>
</cp:coreProperties>
</file>